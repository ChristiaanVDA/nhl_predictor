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9A9C" w14:textId="0EC73911" w:rsidR="00443332" w:rsidRDefault="00CC11AB" w:rsidP="00443332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bookmarkStart w:id="0" w:name="_GoBack"/>
      <w:r w:rsidRPr="00CC11AB">
        <w:drawing>
          <wp:inline distT="0" distB="0" distL="0" distR="0" wp14:anchorId="4D016346" wp14:editId="653874E0">
            <wp:extent cx="2490775" cy="214503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603" cy="216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356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EC0BA" wp14:editId="1577E6C9">
                <wp:simplePos x="0" y="0"/>
                <wp:positionH relativeFrom="margin">
                  <wp:align>left</wp:align>
                </wp:positionH>
                <wp:positionV relativeFrom="paragraph">
                  <wp:posOffset>1752600</wp:posOffset>
                </wp:positionV>
                <wp:extent cx="2490470" cy="2218782"/>
                <wp:effectExtent l="0" t="0" r="2413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2218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E7FBF" id="Rectangle 1" o:spid="_x0000_s1026" style="position:absolute;margin-left:0;margin-top:138pt;width:196.1pt;height:174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p w14:paraId="2A344397" w14:textId="5D2F8F23" w:rsidR="00443332" w:rsidRDefault="00443332" w:rsidP="00443332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14:paraId="4ECF2418" w14:textId="209AAB07" w:rsidR="0008203B" w:rsidRPr="00443332" w:rsidRDefault="0008203B" w:rsidP="00443332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</w:p>
    <w:p w14:paraId="7BA88C66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21"/>
    <w:rsid w:val="0008203B"/>
    <w:rsid w:val="00335621"/>
    <w:rsid w:val="00443332"/>
    <w:rsid w:val="00645252"/>
    <w:rsid w:val="006D3D74"/>
    <w:rsid w:val="00A9204E"/>
    <w:rsid w:val="00CC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72DE"/>
  <w15:chartTrackingRefBased/>
  <w15:docId w15:val="{A229DF93-0132-40FE-8A71-11B2A9D1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Christiaan Van den Akker</dc:creator>
  <cp:keywords/>
  <dc:description/>
  <cp:lastModifiedBy>Christiaan Van den Akker</cp:lastModifiedBy>
  <cp:revision>1</cp:revision>
  <dcterms:created xsi:type="dcterms:W3CDTF">2018-05-07T09:30:00Z</dcterms:created>
  <dcterms:modified xsi:type="dcterms:W3CDTF">2018-05-07T10:40:00Z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